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8"/>
          <w:szCs w:val="38"/>
        </w:rPr>
        <w:jc w:val="left"/>
        <w:spacing w:before="54"/>
        <w:ind w:left="660"/>
      </w:pPr>
      <w:r>
        <w:rPr>
          <w:rFonts w:cs="Times New Roman" w:hAnsi="Times New Roman" w:eastAsia="Times New Roman" w:ascii="Times New Roman"/>
          <w:spacing w:val="0"/>
          <w:w w:val="82"/>
          <w:sz w:val="38"/>
          <w:szCs w:val="38"/>
        </w:rPr>
        <w:t>MUNICIPALIDAD</w:t>
      </w:r>
      <w:r>
        <w:rPr>
          <w:rFonts w:cs="Times New Roman" w:hAnsi="Times New Roman" w:eastAsia="Times New Roman" w:ascii="Times New Roman"/>
          <w:spacing w:val="0"/>
          <w:w w:val="82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spacing w:val="48"/>
          <w:w w:val="82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38"/>
          <w:szCs w:val="38"/>
        </w:rPr>
        <w:t>DISTRI</w:t>
      </w:r>
      <w:r>
        <w:rPr>
          <w:rFonts w:cs="Times New Roman" w:hAnsi="Times New Roman" w:eastAsia="Times New Roman" w:ascii="Times New Roman"/>
          <w:color w:val="919090"/>
          <w:spacing w:val="0"/>
          <w:w w:val="18"/>
          <w:sz w:val="38"/>
          <w:szCs w:val="38"/>
        </w:rPr>
        <w:t>·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8"/>
          <w:szCs w:val="38"/>
        </w:rPr>
      </w:r>
    </w:p>
    <w:p>
      <w:pPr>
        <w:rPr>
          <w:rFonts w:cs="Arial" w:hAnsi="Arial" w:eastAsia="Arial" w:ascii="Arial"/>
          <w:sz w:val="144"/>
          <w:szCs w:val="144"/>
        </w:rPr>
        <w:jc w:val="left"/>
        <w:spacing w:lineRule="exact" w:line="1580"/>
        <w:ind w:left="674"/>
      </w:pPr>
      <w:r>
        <w:rPr>
          <w:rFonts w:cs="Arial" w:hAnsi="Arial" w:eastAsia="Arial" w:ascii="Arial"/>
          <w:color w:val="5D6E67"/>
          <w:spacing w:val="0"/>
          <w:w w:val="100"/>
          <w:position w:val="-1"/>
          <w:sz w:val="144"/>
          <w:szCs w:val="144"/>
        </w:rPr>
        <w:t>Perené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4"/>
          <w:szCs w:val="1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4"/>
          <w:szCs w:val="34"/>
        </w:rPr>
        <w:jc w:val="left"/>
        <w:ind w:left="721"/>
      </w:pPr>
      <w:r>
        <w:rPr>
          <w:rFonts w:cs="Arial" w:hAnsi="Arial" w:eastAsia="Arial" w:ascii="Arial"/>
          <w:color w:val="282828"/>
          <w:spacing w:val="0"/>
          <w:w w:val="84"/>
          <w:sz w:val="34"/>
          <w:szCs w:val="34"/>
        </w:rPr>
        <w:t>CO</w:t>
      </w:r>
      <w:r>
        <w:rPr>
          <w:rFonts w:cs="Arial" w:hAnsi="Arial" w:eastAsia="Arial" w:ascii="Arial"/>
          <w:color w:val="4D4D4D"/>
          <w:spacing w:val="0"/>
          <w:w w:val="84"/>
          <w:sz w:val="34"/>
          <w:szCs w:val="34"/>
        </w:rPr>
        <w:t>N</w:t>
      </w:r>
      <w:r>
        <w:rPr>
          <w:rFonts w:cs="Arial" w:hAnsi="Arial" w:eastAsia="Arial" w:ascii="Arial"/>
          <w:color w:val="282828"/>
          <w:spacing w:val="0"/>
          <w:w w:val="84"/>
          <w:sz w:val="34"/>
          <w:szCs w:val="34"/>
        </w:rPr>
        <w:t>STA</w:t>
      </w:r>
      <w:r>
        <w:rPr>
          <w:rFonts w:cs="Arial" w:hAnsi="Arial" w:eastAsia="Arial" w:ascii="Arial"/>
          <w:color w:val="4D4D4D"/>
          <w:spacing w:val="0"/>
          <w:w w:val="84"/>
          <w:sz w:val="34"/>
          <w:szCs w:val="34"/>
        </w:rPr>
        <w:t>N</w:t>
      </w:r>
      <w:r>
        <w:rPr>
          <w:rFonts w:cs="Arial" w:hAnsi="Arial" w:eastAsia="Arial" w:ascii="Arial"/>
          <w:color w:val="282828"/>
          <w:spacing w:val="0"/>
          <w:w w:val="84"/>
          <w:sz w:val="34"/>
          <w:szCs w:val="34"/>
        </w:rPr>
        <w:t>CIA</w:t>
      </w:r>
      <w:r>
        <w:rPr>
          <w:rFonts w:cs="Arial" w:hAnsi="Arial" w:eastAsia="Arial" w:ascii="Arial"/>
          <w:color w:val="282828"/>
          <w:spacing w:val="0"/>
          <w:w w:val="84"/>
          <w:sz w:val="34"/>
          <w:szCs w:val="34"/>
        </w:rPr>
        <w:t>   </w:t>
      </w:r>
      <w:r>
        <w:rPr>
          <w:rFonts w:cs="Arial" w:hAnsi="Arial" w:eastAsia="Arial" w:ascii="Arial"/>
          <w:color w:val="282828"/>
          <w:spacing w:val="30"/>
          <w:w w:val="84"/>
          <w:sz w:val="34"/>
          <w:szCs w:val="34"/>
        </w:rPr>
        <w:t> </w:t>
      </w:r>
      <w:r>
        <w:rPr>
          <w:rFonts w:cs="Arial" w:hAnsi="Arial" w:eastAsia="Arial" w:ascii="Arial"/>
          <w:color w:val="282828"/>
          <w:spacing w:val="0"/>
          <w:w w:val="84"/>
          <w:sz w:val="34"/>
          <w:szCs w:val="34"/>
        </w:rPr>
        <w:t>DE</w:t>
      </w:r>
      <w:r>
        <w:rPr>
          <w:rFonts w:cs="Arial" w:hAnsi="Arial" w:eastAsia="Arial" w:ascii="Arial"/>
          <w:color w:val="282828"/>
          <w:spacing w:val="52"/>
          <w:w w:val="84"/>
          <w:sz w:val="34"/>
          <w:szCs w:val="34"/>
        </w:rPr>
        <w:t> </w:t>
      </w:r>
      <w:r>
        <w:rPr>
          <w:rFonts w:cs="Arial" w:hAnsi="Arial" w:eastAsia="Arial" w:ascii="Arial"/>
          <w:color w:val="282828"/>
          <w:spacing w:val="0"/>
          <w:w w:val="84"/>
          <w:sz w:val="34"/>
          <w:szCs w:val="34"/>
        </w:rPr>
        <w:t>PRESTACIO</w:t>
      </w:r>
      <w:r>
        <w:rPr>
          <w:rFonts w:cs="Arial" w:hAnsi="Arial" w:eastAsia="Arial" w:ascii="Arial"/>
          <w:color w:val="4D4D4D"/>
          <w:spacing w:val="0"/>
          <w:w w:val="84"/>
          <w:sz w:val="34"/>
          <w:szCs w:val="34"/>
        </w:rPr>
        <w:t>N</w:t>
      </w:r>
      <w:r>
        <w:rPr>
          <w:rFonts w:cs="Arial" w:hAnsi="Arial" w:eastAsia="Arial" w:ascii="Arial"/>
          <w:color w:val="4D4D4D"/>
          <w:spacing w:val="0"/>
          <w:w w:val="84"/>
          <w:sz w:val="34"/>
          <w:szCs w:val="34"/>
        </w:rPr>
        <w:t>  </w:t>
      </w:r>
      <w:r>
        <w:rPr>
          <w:rFonts w:cs="Arial" w:hAnsi="Arial" w:eastAsia="Arial" w:ascii="Arial"/>
          <w:color w:val="4D4D4D"/>
          <w:spacing w:val="28"/>
          <w:w w:val="84"/>
          <w:sz w:val="34"/>
          <w:szCs w:val="34"/>
        </w:rPr>
        <w:t> </w:t>
      </w:r>
      <w:r>
        <w:rPr>
          <w:rFonts w:cs="Arial" w:hAnsi="Arial" w:eastAsia="Arial" w:ascii="Arial"/>
          <w:color w:val="282828"/>
          <w:spacing w:val="0"/>
          <w:w w:val="84"/>
          <w:sz w:val="34"/>
          <w:szCs w:val="34"/>
        </w:rPr>
        <w:t>DE</w:t>
      </w:r>
      <w:r>
        <w:rPr>
          <w:rFonts w:cs="Arial" w:hAnsi="Arial" w:eastAsia="Arial" w:ascii="Arial"/>
          <w:color w:val="282828"/>
          <w:spacing w:val="24"/>
          <w:w w:val="84"/>
          <w:sz w:val="34"/>
          <w:szCs w:val="34"/>
        </w:rPr>
        <w:t> </w:t>
      </w:r>
      <w:r>
        <w:rPr>
          <w:rFonts w:cs="Arial" w:hAnsi="Arial" w:eastAsia="Arial" w:ascii="Arial"/>
          <w:color w:val="282828"/>
          <w:spacing w:val="0"/>
          <w:w w:val="100"/>
          <w:sz w:val="34"/>
          <w:szCs w:val="34"/>
        </w:rPr>
        <w:t>SERVICIO</w:t>
      </w:r>
      <w:r>
        <w:rPr>
          <w:rFonts w:cs="Arial" w:hAnsi="Arial" w:eastAsia="Arial" w:ascii="Arial"/>
          <w:color w:val="000000"/>
          <w:spacing w:val="0"/>
          <w:w w:val="100"/>
          <w:sz w:val="34"/>
          <w:szCs w:val="34"/>
        </w:rPr>
      </w:r>
    </w:p>
    <w:sectPr>
      <w:type w:val="continuous"/>
      <w:pgSz w:w="11900" w:h="16820"/>
      <w:pgMar w:top="540" w:bottom="280" w:left="1680" w:right="168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